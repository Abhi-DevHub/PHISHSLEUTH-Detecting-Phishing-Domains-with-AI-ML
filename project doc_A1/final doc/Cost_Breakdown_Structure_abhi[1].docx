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75B3" w14:textId="6ACE4199" w:rsidR="00A9204E" w:rsidRPr="00EF53CA" w:rsidRDefault="002202EE" w:rsidP="002202EE">
      <w:pPr>
        <w:pStyle w:val="Title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F53CA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Cost Breakdown Structure </w:t>
      </w:r>
    </w:p>
    <w:p w14:paraId="6A127845" w14:textId="77777777" w:rsidR="002202EE" w:rsidRPr="00EF53CA" w:rsidRDefault="002202EE" w:rsidP="002202EE">
      <w:pPr>
        <w:rPr>
          <w:rFonts w:ascii="Times New Roman" w:hAnsi="Times New Roman" w:cs="Times New Roman"/>
          <w:sz w:val="10"/>
          <w:szCs w:val="10"/>
          <w:lang w:val="en-IN"/>
        </w:rPr>
      </w:pPr>
    </w:p>
    <w:p w14:paraId="58AE889D" w14:textId="2D6175D2" w:rsidR="002202EE" w:rsidRPr="00EF53CA" w:rsidRDefault="002202EE" w:rsidP="002202EE">
      <w:pPr>
        <w:pStyle w:val="Heading1"/>
        <w:rPr>
          <w:rFonts w:ascii="Times New Roman" w:hAnsi="Times New Roman" w:cs="Times New Roman"/>
          <w:b/>
          <w:bCs/>
          <w:lang w:val="en-IN"/>
        </w:rPr>
      </w:pPr>
      <w:r w:rsidRPr="00EF53CA">
        <w:rPr>
          <w:rFonts w:ascii="Times New Roman" w:hAnsi="Times New Roman" w:cs="Times New Roman"/>
          <w:b/>
          <w:bCs/>
          <w:lang w:val="en-IN"/>
        </w:rPr>
        <w:t>Hardware Equipment</w:t>
      </w:r>
    </w:p>
    <w:p w14:paraId="6A9FD44D" w14:textId="37875A95" w:rsidR="002202EE" w:rsidRPr="00EF53CA" w:rsidRDefault="002202EE" w:rsidP="002202EE">
      <w:pPr>
        <w:rPr>
          <w:rFonts w:ascii="Times New Roman" w:hAnsi="Times New Roman" w:cs="Times New Roman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02EE" w:rsidRPr="00EF53CA" w14:paraId="7182D8AD" w14:textId="77777777" w:rsidTr="00C853C9">
        <w:trPr>
          <w:trHeight w:val="796"/>
        </w:trPr>
        <w:tc>
          <w:tcPr>
            <w:tcW w:w="3116" w:type="dxa"/>
          </w:tcPr>
          <w:p w14:paraId="29CB6EE5" w14:textId="49C9D13C" w:rsidR="002202EE" w:rsidRPr="00EF53CA" w:rsidRDefault="008718DB" w:rsidP="002202EE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Type</w:t>
            </w:r>
          </w:p>
        </w:tc>
        <w:tc>
          <w:tcPr>
            <w:tcW w:w="3117" w:type="dxa"/>
          </w:tcPr>
          <w:p w14:paraId="7C6A1E08" w14:textId="48013BEF" w:rsidR="002202EE" w:rsidRPr="00EF53CA" w:rsidRDefault="002202EE" w:rsidP="002202EE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Specification</w:t>
            </w:r>
          </w:p>
        </w:tc>
        <w:tc>
          <w:tcPr>
            <w:tcW w:w="3117" w:type="dxa"/>
          </w:tcPr>
          <w:p w14:paraId="0E0F06C1" w14:textId="7CC0E8D5" w:rsidR="002202EE" w:rsidRPr="00EF53CA" w:rsidRDefault="002202EE" w:rsidP="002202EE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Cost</w:t>
            </w:r>
          </w:p>
        </w:tc>
      </w:tr>
      <w:tr w:rsidR="002202EE" w:rsidRPr="00EF53CA" w14:paraId="5EB3FF8E" w14:textId="77777777" w:rsidTr="002202EE">
        <w:trPr>
          <w:trHeight w:val="1141"/>
        </w:trPr>
        <w:tc>
          <w:tcPr>
            <w:tcW w:w="3116" w:type="dxa"/>
          </w:tcPr>
          <w:p w14:paraId="638B63D4" w14:textId="79EFE6B3" w:rsidR="002202EE" w:rsidRPr="00EF53CA" w:rsidRDefault="002202EE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Laptop 1</w:t>
            </w:r>
          </w:p>
        </w:tc>
        <w:tc>
          <w:tcPr>
            <w:tcW w:w="3117" w:type="dxa"/>
          </w:tcPr>
          <w:p w14:paraId="46BE3FB7" w14:textId="129BDC94" w:rsidR="002202EE" w:rsidRPr="00EF53CA" w:rsidRDefault="002202EE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Asus TUF a15 </w:t>
            </w:r>
          </w:p>
          <w:p w14:paraId="2D87EEF6" w14:textId="2097595E" w:rsidR="002202EE" w:rsidRPr="00EF53CA" w:rsidRDefault="002202EE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Amd</w:t>
            </w:r>
            <w:proofErr w:type="spellEnd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ryzen</w:t>
            </w:r>
            <w:proofErr w:type="spellEnd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D138F"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D138F"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48</w:t>
            </w: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00H</w:t>
            </w:r>
          </w:p>
          <w:p w14:paraId="7581B64C" w14:textId="22622BE5" w:rsidR="002202EE" w:rsidRPr="00EF53CA" w:rsidRDefault="002202EE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16GB RAM 512GB ROM</w:t>
            </w:r>
          </w:p>
        </w:tc>
        <w:tc>
          <w:tcPr>
            <w:tcW w:w="3117" w:type="dxa"/>
          </w:tcPr>
          <w:p w14:paraId="0C3B6C3C" w14:textId="22AC2EB4" w:rsidR="002202EE" w:rsidRPr="00EF53CA" w:rsidRDefault="00DD138F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72,000</w:t>
            </w:r>
          </w:p>
        </w:tc>
      </w:tr>
      <w:tr w:rsidR="002202EE" w:rsidRPr="00EF53CA" w14:paraId="44BF3E5E" w14:textId="77777777" w:rsidTr="008718DB">
        <w:trPr>
          <w:trHeight w:val="1413"/>
        </w:trPr>
        <w:tc>
          <w:tcPr>
            <w:tcW w:w="3116" w:type="dxa"/>
          </w:tcPr>
          <w:p w14:paraId="43BF5863" w14:textId="0A25EA9A" w:rsidR="002202EE" w:rsidRPr="00EF53CA" w:rsidRDefault="002202EE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Laptop 2</w:t>
            </w:r>
          </w:p>
        </w:tc>
        <w:tc>
          <w:tcPr>
            <w:tcW w:w="3117" w:type="dxa"/>
          </w:tcPr>
          <w:p w14:paraId="74200680" w14:textId="77777777" w:rsidR="00DD138F" w:rsidRPr="00EF53CA" w:rsidRDefault="00DD138F" w:rsidP="00DD138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Asus TUF a15 </w:t>
            </w:r>
          </w:p>
          <w:p w14:paraId="7C3BDDCE" w14:textId="5437EFEB" w:rsidR="002202EE" w:rsidRPr="00EF53CA" w:rsidRDefault="00A87FFD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AMD </w:t>
            </w:r>
            <w:proofErr w:type="spellStart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Ryzen</w:t>
            </w:r>
            <w:proofErr w:type="spellEnd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5</w:t>
            </w:r>
            <w:r w:rsidR="00DD138F"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4600H</w:t>
            </w:r>
          </w:p>
          <w:p w14:paraId="1EAEAB67" w14:textId="45B0465B" w:rsidR="00A87FFD" w:rsidRPr="00EF53CA" w:rsidRDefault="00A87FFD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8GB/512GB</w:t>
            </w:r>
          </w:p>
        </w:tc>
        <w:tc>
          <w:tcPr>
            <w:tcW w:w="3117" w:type="dxa"/>
          </w:tcPr>
          <w:p w14:paraId="2DF2554D" w14:textId="733CED47" w:rsidR="002202EE" w:rsidRPr="00EF53CA" w:rsidRDefault="00A87FFD" w:rsidP="002202E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="00DD138F"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6,000</w:t>
            </w:r>
          </w:p>
        </w:tc>
      </w:tr>
    </w:tbl>
    <w:p w14:paraId="1789FFC6" w14:textId="5FEDEE34" w:rsidR="002202EE" w:rsidRPr="00EF53CA" w:rsidRDefault="008718DB" w:rsidP="008718DB">
      <w:pPr>
        <w:pStyle w:val="Heading1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F53CA">
        <w:rPr>
          <w:rFonts w:ascii="Times New Roman" w:hAnsi="Times New Roman" w:cs="Times New Roman"/>
          <w:b/>
          <w:bCs/>
          <w:sz w:val="36"/>
          <w:szCs w:val="36"/>
          <w:lang w:val="en-IN"/>
        </w:rPr>
        <w:t>Software/Subscription</w:t>
      </w:r>
    </w:p>
    <w:p w14:paraId="7C16C395" w14:textId="77777777" w:rsidR="00A87FFD" w:rsidRPr="00EF53CA" w:rsidRDefault="00A87FFD" w:rsidP="00A87FFD">
      <w:pPr>
        <w:rPr>
          <w:rFonts w:ascii="Times New Roman" w:hAnsi="Times New Roman" w:cs="Times New Roman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8DB" w:rsidRPr="00EF53CA" w14:paraId="3692F319" w14:textId="77777777" w:rsidTr="00C853C9">
        <w:trPr>
          <w:trHeight w:val="575"/>
        </w:trPr>
        <w:tc>
          <w:tcPr>
            <w:tcW w:w="3116" w:type="dxa"/>
          </w:tcPr>
          <w:p w14:paraId="2F203579" w14:textId="3F0810EA" w:rsidR="008718DB" w:rsidRPr="00EF53CA" w:rsidRDefault="008718DB" w:rsidP="008718D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F53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Type</w:t>
            </w:r>
          </w:p>
        </w:tc>
        <w:tc>
          <w:tcPr>
            <w:tcW w:w="3117" w:type="dxa"/>
          </w:tcPr>
          <w:p w14:paraId="01B022BA" w14:textId="5DDC18EE" w:rsidR="008718DB" w:rsidRPr="00EF53CA" w:rsidRDefault="008718DB" w:rsidP="008718D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F53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Specification </w:t>
            </w:r>
          </w:p>
        </w:tc>
        <w:tc>
          <w:tcPr>
            <w:tcW w:w="3117" w:type="dxa"/>
          </w:tcPr>
          <w:p w14:paraId="5D30DCC9" w14:textId="0F5E5980" w:rsidR="008718DB" w:rsidRPr="00EF53CA" w:rsidRDefault="008718DB" w:rsidP="008718D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F53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Cost </w:t>
            </w:r>
          </w:p>
        </w:tc>
      </w:tr>
      <w:tr w:rsidR="008718DB" w:rsidRPr="00EF53CA" w14:paraId="51B9B0AA" w14:textId="77777777" w:rsidTr="00C853C9">
        <w:trPr>
          <w:trHeight w:val="1122"/>
        </w:trPr>
        <w:tc>
          <w:tcPr>
            <w:tcW w:w="3116" w:type="dxa"/>
          </w:tcPr>
          <w:p w14:paraId="3E84DC06" w14:textId="53478101" w:rsidR="008718DB" w:rsidRPr="00EF53CA" w:rsidRDefault="008718DB" w:rsidP="008718D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Internet connection </w:t>
            </w:r>
          </w:p>
        </w:tc>
        <w:tc>
          <w:tcPr>
            <w:tcW w:w="3117" w:type="dxa"/>
          </w:tcPr>
          <w:p w14:paraId="1C8D4C9E" w14:textId="77777777" w:rsidR="008718DB" w:rsidRPr="00EF53CA" w:rsidRDefault="008718DB" w:rsidP="008718D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ISP:Faast</w:t>
            </w:r>
            <w:proofErr w:type="spellEnd"/>
            <w:proofErr w:type="gramEnd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Internet</w:t>
            </w:r>
          </w:p>
          <w:p w14:paraId="09F9B923" w14:textId="491A764B" w:rsidR="008718DB" w:rsidRPr="00EF53CA" w:rsidRDefault="008718DB" w:rsidP="008718D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Plan:Faaster</w:t>
            </w:r>
            <w:proofErr w:type="gramEnd"/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_UL</w:t>
            </w:r>
            <w:proofErr w:type="spellEnd"/>
          </w:p>
        </w:tc>
        <w:tc>
          <w:tcPr>
            <w:tcW w:w="3117" w:type="dxa"/>
          </w:tcPr>
          <w:p w14:paraId="4C4016DB" w14:textId="706D601E" w:rsidR="008718DB" w:rsidRPr="00EF53CA" w:rsidRDefault="008718DB" w:rsidP="008718D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53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799/month</w:t>
            </w:r>
          </w:p>
        </w:tc>
      </w:tr>
    </w:tbl>
    <w:p w14:paraId="130415E1" w14:textId="77777777" w:rsidR="008718DB" w:rsidRPr="00EF53CA" w:rsidRDefault="008718DB" w:rsidP="008718DB">
      <w:pPr>
        <w:rPr>
          <w:rFonts w:ascii="Times New Roman" w:hAnsi="Times New Roman" w:cs="Times New Roman"/>
          <w:lang w:val="en-IN"/>
        </w:rPr>
      </w:pPr>
    </w:p>
    <w:sectPr w:rsidR="008718DB" w:rsidRPr="00EF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59290250">
    <w:abstractNumId w:val="19"/>
  </w:num>
  <w:num w:numId="2" w16cid:durableId="1349406040">
    <w:abstractNumId w:val="12"/>
  </w:num>
  <w:num w:numId="3" w16cid:durableId="1645036849">
    <w:abstractNumId w:val="10"/>
  </w:num>
  <w:num w:numId="4" w16cid:durableId="1116024316">
    <w:abstractNumId w:val="21"/>
  </w:num>
  <w:num w:numId="5" w16cid:durableId="79570843">
    <w:abstractNumId w:val="13"/>
  </w:num>
  <w:num w:numId="6" w16cid:durableId="409423052">
    <w:abstractNumId w:val="16"/>
  </w:num>
  <w:num w:numId="7" w16cid:durableId="954603699">
    <w:abstractNumId w:val="18"/>
  </w:num>
  <w:num w:numId="8" w16cid:durableId="63534374">
    <w:abstractNumId w:val="9"/>
  </w:num>
  <w:num w:numId="9" w16cid:durableId="1346710086">
    <w:abstractNumId w:val="7"/>
  </w:num>
  <w:num w:numId="10" w16cid:durableId="505947775">
    <w:abstractNumId w:val="6"/>
  </w:num>
  <w:num w:numId="11" w16cid:durableId="1005979679">
    <w:abstractNumId w:val="5"/>
  </w:num>
  <w:num w:numId="12" w16cid:durableId="1310984718">
    <w:abstractNumId w:val="4"/>
  </w:num>
  <w:num w:numId="13" w16cid:durableId="796721753">
    <w:abstractNumId w:val="8"/>
  </w:num>
  <w:num w:numId="14" w16cid:durableId="649745676">
    <w:abstractNumId w:val="3"/>
  </w:num>
  <w:num w:numId="15" w16cid:durableId="1878278602">
    <w:abstractNumId w:val="2"/>
  </w:num>
  <w:num w:numId="16" w16cid:durableId="1953318627">
    <w:abstractNumId w:val="1"/>
  </w:num>
  <w:num w:numId="17" w16cid:durableId="622928559">
    <w:abstractNumId w:val="0"/>
  </w:num>
  <w:num w:numId="18" w16cid:durableId="328800253">
    <w:abstractNumId w:val="14"/>
  </w:num>
  <w:num w:numId="19" w16cid:durableId="240793737">
    <w:abstractNumId w:val="15"/>
  </w:num>
  <w:num w:numId="20" w16cid:durableId="1283145480">
    <w:abstractNumId w:val="20"/>
  </w:num>
  <w:num w:numId="21" w16cid:durableId="1864201425">
    <w:abstractNumId w:val="17"/>
  </w:num>
  <w:num w:numId="22" w16cid:durableId="1653025227">
    <w:abstractNumId w:val="11"/>
  </w:num>
  <w:num w:numId="23" w16cid:durableId="536820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EE"/>
    <w:rsid w:val="00140E40"/>
    <w:rsid w:val="002202EE"/>
    <w:rsid w:val="00354914"/>
    <w:rsid w:val="00645252"/>
    <w:rsid w:val="006D3D74"/>
    <w:rsid w:val="0083569A"/>
    <w:rsid w:val="008718DB"/>
    <w:rsid w:val="00A87FFD"/>
    <w:rsid w:val="00A9204E"/>
    <w:rsid w:val="00C853C9"/>
    <w:rsid w:val="00DD138F"/>
    <w:rsid w:val="00E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DB70"/>
  <w15:chartTrackingRefBased/>
  <w15:docId w15:val="{008646E3-ED16-4F2F-A183-DA2622BB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20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ru\AppData\Local\Microsoft\Office\16.0\DTS\en-IN%7b8F77F10D-7386-48D8-B5D2-048FB967D42C%7d\%7b2F7DA252-A835-49C3-B131-7DE72C2F2F4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{2F7DA252-A835-49C3-B131-7DE72C2F2F4C}tf02786999_win32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 humbarwadi</dc:creator>
  <cp:keywords/>
  <dc:description/>
  <cp:lastModifiedBy>ABHISHEK HIREMATH</cp:lastModifiedBy>
  <cp:revision>3</cp:revision>
  <cp:lastPrinted>2024-02-09T04:18:00Z</cp:lastPrinted>
  <dcterms:created xsi:type="dcterms:W3CDTF">2024-02-09T04:19:00Z</dcterms:created>
  <dcterms:modified xsi:type="dcterms:W3CDTF">2024-02-09T04:19:00Z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